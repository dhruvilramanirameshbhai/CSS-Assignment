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48A" w:rsidRPr="0058248A" w:rsidRDefault="0058248A">
      <w:pPr>
        <w:rPr>
          <w:sz w:val="40"/>
          <w:szCs w:val="40"/>
        </w:rPr>
      </w:pPr>
      <w:r w:rsidRPr="0058248A">
        <w:rPr>
          <w:sz w:val="40"/>
          <w:szCs w:val="40"/>
        </w:rPr>
        <w:t xml:space="preserve">                                     </w:t>
      </w:r>
      <w:bookmarkStart w:id="0" w:name="_GoBack"/>
      <w:bookmarkEnd w:id="0"/>
      <w:r w:rsidRPr="0058248A">
        <w:rPr>
          <w:sz w:val="40"/>
          <w:szCs w:val="40"/>
        </w:rPr>
        <w:t>CSS ASSIGMENT</w:t>
      </w:r>
    </w:p>
    <w:p w:rsidR="0058248A" w:rsidRDefault="0058248A"/>
    <w:p w:rsidR="0058248A" w:rsidRDefault="0058248A"/>
    <w:p w:rsidR="0058248A" w:rsidRDefault="0058248A"/>
    <w:p w:rsidR="00A9204E" w:rsidRDefault="0024119A">
      <w:r>
        <w:t>1) What are the benefits of using CSS?</w:t>
      </w:r>
    </w:p>
    <w:p w:rsidR="0024119A" w:rsidRDefault="0024119A"/>
    <w:p w:rsidR="0024119A" w:rsidRDefault="0024119A" w:rsidP="0024119A">
      <w:r>
        <w:t>=Separation of Content and Style. One of the most significant advantages of CSS is its ability to separate content from presentation. ...</w:t>
      </w:r>
    </w:p>
    <w:p w:rsidR="0024119A" w:rsidRDefault="0024119A" w:rsidP="0024119A">
      <w:r>
        <w:t>Consistency. ...</w:t>
      </w:r>
    </w:p>
    <w:p w:rsidR="0024119A" w:rsidRDefault="0024119A" w:rsidP="0024119A">
      <w:r>
        <w:t>Faster Loading Times. ...</w:t>
      </w:r>
    </w:p>
    <w:p w:rsidR="0024119A" w:rsidRDefault="0024119A" w:rsidP="0024119A">
      <w:r>
        <w:t>Responsive Design. ...</w:t>
      </w:r>
    </w:p>
    <w:p w:rsidR="0024119A" w:rsidRDefault="0024119A" w:rsidP="0024119A">
      <w:r>
        <w:t>Ease of Maintenance. ...</w:t>
      </w:r>
    </w:p>
    <w:p w:rsidR="0024119A" w:rsidRDefault="0024119A" w:rsidP="0024119A">
      <w:r>
        <w:t>Accessibility. ...</w:t>
      </w:r>
    </w:p>
    <w:p w:rsidR="0024119A" w:rsidRDefault="0024119A" w:rsidP="0024119A">
      <w:r>
        <w:t>Print-Friendly Pages. ...</w:t>
      </w:r>
    </w:p>
    <w:p w:rsidR="0024119A" w:rsidRDefault="0024119A" w:rsidP="0024119A">
      <w:r>
        <w:t>Global Styling</w:t>
      </w:r>
    </w:p>
    <w:p w:rsidR="0024119A" w:rsidRDefault="0024119A" w:rsidP="0024119A"/>
    <w:p w:rsidR="0024119A" w:rsidRDefault="0024119A" w:rsidP="0024119A"/>
    <w:p w:rsidR="0024119A" w:rsidRDefault="0024119A" w:rsidP="0024119A">
      <w:r>
        <w:t>2)  What are the disadvantages of CSS?</w:t>
      </w:r>
    </w:p>
    <w:p w:rsidR="0024119A" w:rsidRDefault="0024119A" w:rsidP="0024119A"/>
    <w:p w:rsidR="0024119A" w:rsidRDefault="0024119A" w:rsidP="0024119A">
      <w:r>
        <w:t>= Cross-Browser Issues and Browser Compatibility. CSS might not always look the same across different web browsers. ...</w:t>
      </w:r>
    </w:p>
    <w:p w:rsidR="0024119A" w:rsidRDefault="0024119A" w:rsidP="0024119A">
      <w:r>
        <w:t>Learning Curve. ...</w:t>
      </w:r>
    </w:p>
    <w:p w:rsidR="0024119A" w:rsidRDefault="0024119A" w:rsidP="0024119A">
      <w:r>
        <w:t>Security Concerns. ...</w:t>
      </w:r>
    </w:p>
    <w:p w:rsidR="0024119A" w:rsidRDefault="0024119A" w:rsidP="0024119A">
      <w:r>
        <w:t>Complex Layouts and Limited Layout Control. ...</w:t>
      </w:r>
    </w:p>
    <w:p w:rsidR="0024119A" w:rsidRDefault="0024119A" w:rsidP="0024119A">
      <w:r>
        <w:t>File Size and Performance Impact. ...</w:t>
      </w:r>
    </w:p>
    <w:p w:rsidR="0024119A" w:rsidRDefault="0024119A" w:rsidP="0024119A">
      <w:r>
        <w:t>Over-Specificity and Overriding Styles. ...</w:t>
      </w:r>
    </w:p>
    <w:p w:rsidR="0024119A" w:rsidRDefault="0024119A" w:rsidP="0024119A">
      <w:r>
        <w:t>Maintenance Challenges.</w:t>
      </w:r>
    </w:p>
    <w:p w:rsidR="0024119A" w:rsidRDefault="0024119A" w:rsidP="0024119A"/>
    <w:p w:rsidR="0024119A" w:rsidRDefault="0024119A" w:rsidP="0024119A">
      <w:r>
        <w:t>3) What is the difference between CSS2 and CSS3?</w:t>
      </w:r>
    </w:p>
    <w:p w:rsidR="0024119A" w:rsidRDefault="0024119A" w:rsidP="0024119A"/>
    <w:p w:rsidR="0024119A" w:rsidRDefault="0024119A" w:rsidP="0024119A">
      <w:r>
        <w:t xml:space="preserve">= </w:t>
      </w:r>
      <w:r w:rsidRPr="0024119A">
        <w:t>The biggest difference between CSS2 and CSS3 is that CSS3 has been split into different sections, called modules.</w:t>
      </w:r>
    </w:p>
    <w:p w:rsidR="0024119A" w:rsidRDefault="0024119A" w:rsidP="0024119A"/>
    <w:p w:rsidR="0024119A" w:rsidRDefault="0024119A" w:rsidP="0024119A">
      <w:r>
        <w:t>4)  Name a few CSS style components</w:t>
      </w:r>
    </w:p>
    <w:p w:rsidR="0024119A" w:rsidRDefault="0024119A" w:rsidP="0024119A"/>
    <w:p w:rsidR="0024119A" w:rsidRDefault="0024119A" w:rsidP="0024119A">
      <w:r>
        <w:t>= Properties: These are human-readable identifiers that indicate which stylistic features you want to modify. For example, font-</w:t>
      </w:r>
      <w:proofErr w:type="gramStart"/>
      <w:r>
        <w:t>size ,</w:t>
      </w:r>
      <w:proofErr w:type="gramEnd"/>
      <w:r>
        <w:t xml:space="preserve"> width , background-color .</w:t>
      </w:r>
    </w:p>
    <w:p w:rsidR="0024119A" w:rsidRDefault="0024119A" w:rsidP="0024119A">
      <w:r>
        <w:t>Values: Each property is assigned a value. This value indicates how to style the property.</w:t>
      </w:r>
    </w:p>
    <w:p w:rsidR="0024119A" w:rsidRDefault="0024119A" w:rsidP="0024119A"/>
    <w:p w:rsidR="0024119A" w:rsidRDefault="0024119A" w:rsidP="0024119A">
      <w:r>
        <w:t>5) What do you understand by CSS opacity?</w:t>
      </w:r>
    </w:p>
    <w:p w:rsidR="0024119A" w:rsidRDefault="0024119A" w:rsidP="0024119A"/>
    <w:p w:rsidR="0024119A" w:rsidRDefault="0024119A" w:rsidP="0024119A">
      <w:r>
        <w:t xml:space="preserve">= </w:t>
      </w:r>
      <w:r w:rsidRPr="0024119A">
        <w:t>Opacity is the degree to which content behind an element is hidden, and is the opposite of transparency.</w:t>
      </w:r>
    </w:p>
    <w:p w:rsidR="0024119A" w:rsidRDefault="0024119A" w:rsidP="0024119A"/>
    <w:p w:rsidR="0024119A" w:rsidRDefault="0024119A" w:rsidP="0024119A">
      <w:r>
        <w:t>6)  How can the background color of an element be changed?</w:t>
      </w:r>
    </w:p>
    <w:p w:rsidR="0024119A" w:rsidRDefault="0024119A" w:rsidP="0024119A"/>
    <w:p w:rsidR="0024119A" w:rsidRDefault="0024119A" w:rsidP="0024119A">
      <w:r>
        <w:t xml:space="preserve">= </w:t>
      </w:r>
      <w:r w:rsidRPr="0024119A">
        <w:t>To add background color in HTML, use the CSS background-color property.</w:t>
      </w:r>
    </w:p>
    <w:p w:rsidR="0024119A" w:rsidRDefault="0024119A" w:rsidP="0024119A"/>
    <w:p w:rsidR="0024119A" w:rsidRDefault="0024119A" w:rsidP="0024119A">
      <w:r>
        <w:t>7)  How can image repetition of the backup be controlled?</w:t>
      </w:r>
    </w:p>
    <w:p w:rsidR="00E3672E" w:rsidRDefault="00E3672E" w:rsidP="0024119A"/>
    <w:p w:rsidR="00E3672E" w:rsidRDefault="00E3672E" w:rsidP="0024119A">
      <w:r>
        <w:t>=</w:t>
      </w:r>
      <w:r w:rsidRPr="00E3672E">
        <w:t>This task can be achieved by using the background-repeat property</w:t>
      </w:r>
    </w:p>
    <w:p w:rsidR="00E3672E" w:rsidRDefault="00E3672E" w:rsidP="0024119A"/>
    <w:p w:rsidR="00E3672E" w:rsidRDefault="00E3672E" w:rsidP="0024119A">
      <w:r>
        <w:t>8) What is the use of the background-position property?</w:t>
      </w:r>
    </w:p>
    <w:p w:rsidR="00E3672E" w:rsidRDefault="00E3672E" w:rsidP="0024119A"/>
    <w:p w:rsidR="00E3672E" w:rsidRDefault="00E3672E" w:rsidP="0024119A">
      <w:r>
        <w:t xml:space="preserve">= </w:t>
      </w:r>
      <w:r w:rsidR="009C3C4C">
        <w:t xml:space="preserve">  </w:t>
      </w:r>
      <w:r>
        <w:t xml:space="preserve"> </w:t>
      </w:r>
      <w:r w:rsidRPr="00E3672E">
        <w:t>The background-position property sets the starting position of a background image.</w:t>
      </w:r>
    </w:p>
    <w:p w:rsidR="00E3672E" w:rsidRDefault="00E3672E" w:rsidP="0024119A"/>
    <w:p w:rsidR="00E3672E" w:rsidRDefault="00E3672E" w:rsidP="0024119A">
      <w:r>
        <w:t>9) Which property controls the image scroll in the background?</w:t>
      </w:r>
    </w:p>
    <w:p w:rsidR="00E3672E" w:rsidRDefault="00E3672E" w:rsidP="0024119A"/>
    <w:p w:rsidR="00E3672E" w:rsidRDefault="00E3672E" w:rsidP="0024119A">
      <w:r>
        <w:t xml:space="preserve">= </w:t>
      </w:r>
      <w:r w:rsidRPr="00E3672E">
        <w:t>The background-attachment property specifies whether the</w:t>
      </w:r>
    </w:p>
    <w:p w:rsidR="00E3672E" w:rsidRDefault="00E3672E" w:rsidP="0024119A"/>
    <w:p w:rsidR="00E3672E" w:rsidRDefault="00E3672E" w:rsidP="0024119A">
      <w:r>
        <w:t>10) Why should background and color be used as separate properties?</w:t>
      </w:r>
    </w:p>
    <w:p w:rsidR="00E3672E" w:rsidRDefault="00E3672E" w:rsidP="0024119A"/>
    <w:p w:rsidR="00E3672E" w:rsidRDefault="00E3672E" w:rsidP="0024119A">
      <w:r>
        <w:t xml:space="preserve">=  </w:t>
      </w:r>
      <w:r w:rsidRPr="00E3672E">
        <w:t xml:space="preserve"> It enhances the legibility of style sheets.</w:t>
      </w:r>
    </w:p>
    <w:p w:rsidR="00E3672E" w:rsidRDefault="00E3672E" w:rsidP="0024119A"/>
    <w:p w:rsidR="00E3672E" w:rsidRDefault="00E3672E" w:rsidP="0024119A">
      <w:r>
        <w:t>11) How to center block elements using CSS1?</w:t>
      </w:r>
    </w:p>
    <w:p w:rsidR="00E3672E" w:rsidRDefault="00E3672E" w:rsidP="0024119A"/>
    <w:p w:rsidR="00E3672E" w:rsidRDefault="00E3672E" w:rsidP="0024119A">
      <w:r>
        <w:t xml:space="preserve">= </w:t>
      </w:r>
      <w:r w:rsidRPr="00E3672E">
        <w:t>To centrally align the block elements, we can simply make use of the &lt;center&gt; tag.</w:t>
      </w:r>
    </w:p>
    <w:p w:rsidR="00E3672E" w:rsidRDefault="00E3672E" w:rsidP="0024119A"/>
    <w:p w:rsidR="00E3672E" w:rsidRDefault="00E3672E" w:rsidP="0024119A">
      <w:r>
        <w:t>12)  What are the ways to integrate CSS as a web page?</w:t>
      </w:r>
    </w:p>
    <w:p w:rsidR="00E3672E" w:rsidRDefault="00E3672E" w:rsidP="0024119A"/>
    <w:p w:rsidR="00E3672E" w:rsidRDefault="00E3672E" w:rsidP="0024119A">
      <w:r>
        <w:t xml:space="preserve">= </w:t>
      </w:r>
      <w:r w:rsidRPr="00E3672E">
        <w:t>To style a single HTML element on the page, use Inline CSS in a style attribute.</w:t>
      </w:r>
    </w:p>
    <w:p w:rsidR="00E3672E" w:rsidRDefault="00E3672E" w:rsidP="0024119A"/>
    <w:p w:rsidR="00E3672E" w:rsidRDefault="00E3672E" w:rsidP="0024119A">
      <w:r>
        <w:t xml:space="preserve">13)  </w:t>
      </w:r>
      <w:r w:rsidR="009C3C4C" w:rsidRPr="009C3C4C">
        <w:t xml:space="preserve">What </w:t>
      </w:r>
      <w:proofErr w:type="gramStart"/>
      <w:r w:rsidR="009C3C4C" w:rsidRPr="009C3C4C">
        <w:t>is</w:t>
      </w:r>
      <w:proofErr w:type="gramEnd"/>
      <w:r w:rsidR="009C3C4C" w:rsidRPr="009C3C4C">
        <w:t xml:space="preserve"> embedded style sheets?</w:t>
      </w:r>
    </w:p>
    <w:p w:rsidR="00E3672E" w:rsidRDefault="00E3672E" w:rsidP="0024119A"/>
    <w:p w:rsidR="00E3672E" w:rsidRDefault="00E3672E" w:rsidP="0024119A">
      <w:r>
        <w:t>=</w:t>
      </w:r>
      <w:r w:rsidRPr="00E3672E">
        <w:t xml:space="preserve">An embedded style sheet is declared within the &lt;head&gt; element of an XHTML document. </w:t>
      </w:r>
    </w:p>
    <w:p w:rsidR="009C3C4C" w:rsidRDefault="009C3C4C" w:rsidP="0024119A"/>
    <w:p w:rsidR="009C3C4C" w:rsidRDefault="009C3C4C" w:rsidP="0024119A">
      <w:r>
        <w:t>14)  What are the external style sheets?</w:t>
      </w:r>
    </w:p>
    <w:p w:rsidR="009C3C4C" w:rsidRDefault="009C3C4C" w:rsidP="0024119A"/>
    <w:p w:rsidR="009C3C4C" w:rsidRDefault="009C3C4C" w:rsidP="0024119A">
      <w:r>
        <w:t xml:space="preserve">=   </w:t>
      </w:r>
      <w:r w:rsidRPr="009C3C4C">
        <w:t>An external style sheet is a separate CSS file that can be accessed by creating a link within the head section of the webpage.</w:t>
      </w:r>
    </w:p>
    <w:p w:rsidR="009C3C4C" w:rsidRDefault="009C3C4C" w:rsidP="0024119A"/>
    <w:p w:rsidR="009C3C4C" w:rsidRDefault="009C3C4C" w:rsidP="0024119A">
      <w:r>
        <w:t>15) What are the advantages and disadvantages of using external style sheets?</w:t>
      </w:r>
    </w:p>
    <w:p w:rsidR="009C3C4C" w:rsidRDefault="009C3C4C" w:rsidP="0024119A"/>
    <w:p w:rsidR="009C3C4C" w:rsidRDefault="009C3C4C" w:rsidP="009C3C4C">
      <w:r>
        <w:t>=   Modularity and Maintainability: By using external style sheets, you separate your CSS code from your HTML code. ...</w:t>
      </w:r>
    </w:p>
    <w:p w:rsidR="009C3C4C" w:rsidRDefault="009C3C4C" w:rsidP="009C3C4C">
      <w:r>
        <w:t>=   Consistency: External style sheets allow you to maintain a consistent look and feel across your entire website.</w:t>
      </w:r>
    </w:p>
    <w:p w:rsidR="009C3C4C" w:rsidRDefault="009C3C4C" w:rsidP="009C3C4C"/>
    <w:p w:rsidR="009C3C4C" w:rsidRDefault="009C3C4C" w:rsidP="009C3C4C">
      <w:r>
        <w:t>16)  What is the meaning of the CSS selector?</w:t>
      </w:r>
    </w:p>
    <w:p w:rsidR="009C3C4C" w:rsidRDefault="009C3C4C" w:rsidP="009C3C4C"/>
    <w:p w:rsidR="009C3C4C" w:rsidRDefault="009C3C4C" w:rsidP="009C3C4C">
      <w:proofErr w:type="gramStart"/>
      <w:r>
        <w:t xml:space="preserve">=  </w:t>
      </w:r>
      <w:r w:rsidRPr="009C3C4C">
        <w:t>A</w:t>
      </w:r>
      <w:proofErr w:type="gramEnd"/>
      <w:r w:rsidRPr="009C3C4C">
        <w:t xml:space="preserve"> CSS selector is the first part of a CSS Rule. It is a pattern of elements and other terms that tell the browser which HTML elements should be selected to have the CSS property values inside the rule applied to them.</w:t>
      </w:r>
    </w:p>
    <w:p w:rsidR="009C3C4C" w:rsidRDefault="009C3C4C" w:rsidP="009C3C4C"/>
    <w:p w:rsidR="009C3C4C" w:rsidRDefault="009C3C4C" w:rsidP="009C3C4C"/>
    <w:p w:rsidR="009C3C4C" w:rsidRDefault="009C3C4C" w:rsidP="009C3C4C">
      <w:r>
        <w:lastRenderedPageBreak/>
        <w:t>17) What is the rule set?</w:t>
      </w:r>
    </w:p>
    <w:p w:rsidR="009C3C4C" w:rsidRDefault="009C3C4C" w:rsidP="009C3C4C"/>
    <w:p w:rsidR="009C3C4C" w:rsidRDefault="009C3C4C" w:rsidP="009C3C4C">
      <w:r>
        <w:t xml:space="preserve">=    </w:t>
      </w:r>
      <w:r w:rsidRPr="009C3C4C">
        <w:t>Rule Sets are a set of Rules and Flows that are targeted to work together for complex data evaluation.</w:t>
      </w:r>
    </w:p>
    <w:p w:rsidR="009C3C4C" w:rsidRDefault="009C3C4C" w:rsidP="009C3C4C"/>
    <w:p w:rsidR="009C3C4C" w:rsidRDefault="009C3C4C" w:rsidP="009C3C4C"/>
    <w:sectPr w:rsidR="009C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9A"/>
    <w:rsid w:val="0024119A"/>
    <w:rsid w:val="0058248A"/>
    <w:rsid w:val="00645252"/>
    <w:rsid w:val="006D3D74"/>
    <w:rsid w:val="0083569A"/>
    <w:rsid w:val="009C3C4C"/>
    <w:rsid w:val="00A9204E"/>
    <w:rsid w:val="00E3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C564"/>
  <w15:chartTrackingRefBased/>
  <w15:docId w15:val="{DBC56251-5F66-4CA6-AC89-EECC55C5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ruv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31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2023-12-07T04:23:00Z</dcterms:created>
  <dcterms:modified xsi:type="dcterms:W3CDTF">2023-12-07T04:54:00Z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